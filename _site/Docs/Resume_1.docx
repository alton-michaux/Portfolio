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divPARAGRAPHNAM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40"/>
        <w:gridCol w:w="79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monogram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880" w:lineRule="atLeast"/>
              <w:ind w:left="0" w:right="0"/>
              <w:rPr>
                <w:rStyle w:val="divname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E9A507"/>
                <w:sz w:val="68"/>
                <w:szCs w:val="68"/>
              </w:rPr>
              <w:t>Alton</w:t>
            </w:r>
            <w:r>
              <w:rPr>
                <w:rStyle w:val="divname"/>
                <w:rFonts w:ascii="Arial" w:eastAsia="Arial" w:hAnsi="Arial" w:cs="Arial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E9A507"/>
                <w:sz w:val="68"/>
                <w:szCs w:val="68"/>
              </w:rPr>
              <w:t>Michaux</w:t>
            </w:r>
          </w:p>
          <w:p>
            <w:pPr>
              <w:spacing w:before="0"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AM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WEBSITES,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PORTFOLIOS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,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Lenoir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,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NC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28645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wrapNone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828.292.3671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wrapNone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Alton.Michaux@yahoo.com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2336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wrapNone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hyperlink r:id="rId9" w:history="1"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Online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 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Digital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 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Resume</w:t>
              </w:r>
            </w:hyperlink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824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  <w:t>Professional Summary</w:t>
            </w:r>
          </w:p>
        </w:tc>
        <w:tc>
          <w:tcPr>
            <w:tcW w:w="824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wrapNone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Goal-oriented web developer looking to bring passion, strong work ethic and solid reasoning skills to a company that is looking to add a quality developer to an already great team.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824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824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3970"/>
                    <w:gridCol w:w="397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3970" w:type="dxa"/>
                        <w:noWrap w:val="0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REST APIs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Software Testing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JavaScript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GitHub &amp; Git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CI/CD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User Interface (UI)</w:t>
                        </w:r>
                      </w:p>
                    </w:tc>
                    <w:tc>
                      <w:tcPr>
                        <w:tcW w:w="3970" w:type="dxa"/>
                        <w:noWrap w:val="0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PostgreSQL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Bootstrap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Linux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QA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Agile Development</w:t>
                        </w:r>
                      </w:p>
                    </w:tc>
                  </w:tr>
                </w:tbl>
                <w:p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824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  <w:t>Work History</w:t>
            </w:r>
          </w:p>
        </w:tc>
        <w:tc>
          <w:tcPr>
            <w:tcW w:w="824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5408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90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BACKEND DEVELOPER INTERN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10/2021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NC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Tasks: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Writing, refactoring and maintaining server-side code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 with team members to solve client-reported issues and ensure highest quality code goes into codebase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Write and maintain test specs for features, models and requests using rspec, capybara and database cleaner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Write key developer documentation for major features of Vamos app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Building and maintaining scalable and customer-friendly API architecture with Swagger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Achievements: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Decreased app test run time by 30%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Fixed 20+ client reported issues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completed over 50 tickets for various issues including many urgent/high priority tickets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90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OUTBOUND DOOR CLOSER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04/2021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05/2022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Target Corporation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Newton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NC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Tasks: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department runs smoothly by successfully processing and sorting freight from attainment to end of outbound process in time efficient manner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Identifying labels and sorting packages to send out to stores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Managing outbound wing to ensure trucks were closed when ready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 with team members to perform tasks in specified time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Solve issues with inventory (i.e. missed/damaged freight, etc.)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Communicate with other departments to synchronize tasks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Achievements: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Routinely sorted 800 packages per shift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Routinely closed at least 20 doors per shift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Offered trainer position within first 90 days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824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824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7456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90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Practicum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Web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09/2021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Developers are grouped together and tasked with adding features and fleshing out an already existing app built by another student. This experience provided invaluable hands on experience working with a development team while working on a real-world deployable project.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90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Certification (255 Hours)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Full Stack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06/2021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Course work completed in Ruby on Rails, SQL and relational databases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5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9504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90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Certification (250 Hours)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01/2020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8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Completed coursework in html, CSS and JavaScript technologies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E9A507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Arial" w:eastAsia="Arial" w:hAnsi="Arial" w:cs="Arial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640" w:right="600" w:bottom="640" w:left="6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</w:pBdr>
    </w:pPr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E9A507"/>
      <w:sz w:val="68"/>
      <w:szCs w:val="68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  <w:pPr>
      <w:pBdr>
        <w:top w:val="none" w:sz="0" w:space="0" w:color="auto"/>
      </w:pBdr>
    </w:pPr>
  </w:style>
  <w:style w:type="character" w:customStyle="1" w:styleId="divaddress">
    <w:name w:val="div_address"/>
    <w:basedOn w:val="div"/>
    <w:rPr>
      <w:sz w:val="22"/>
      <w:szCs w:val="22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E9A507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https://www.myperfectresume.com/me/alton%2Dmichaux/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Alton Michaux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df1cc95b-f459-4999-8353-da9d982e3ed7</vt:lpwstr>
  </property>
  <property fmtid="{D5CDD505-2E9C-101B-9397-08002B2CF9AE}" pid="3" name="x1ye=0">
    <vt:lpwstr>DEIAAB+LCAAAAAAABAAUmkdyo1AURRfEAJFhSM45MyPnnFl9u0sjlWQbf9679xzZMENAHIljMEOwHE/CJIH+eAxCfjTK0QjEKFUI0L806R/9nVRAG5Z2SOG8fKveAFCItz4XC6Xj0Sb+BWv9uGaaUZnbaECTvUaiDHLFVypQ/TGhuW9QT6KHtsrVSnQbdfZnuKpbERxzWw3sG9QG+B5X8l4BbD9fQwKN4zp9fC6VoNTfr1qWQLrQp5q5ss7DI1Z</vt:lpwstr>
  </property>
  <property fmtid="{D5CDD505-2E9C-101B-9397-08002B2CF9AE}" pid="4" name="x1ye=1">
    <vt:lpwstr>UhhRUDB6cj/0qasIQzsJPaOWQIWxPMmkG776NSnDUHlbRX3uODBAp2j7fLdgBuCtsw6JEmK2v1bMUv/JNaXb1s1mLIE5m1ALw4tBxzOzVSUKPLQZPOn/cOBRIvdoahiZCrJCTfP/H/24LIZ8TKOObonPgXCyDYaaNZdiJPX9Fsp+Hq3zTLFDZxvnB37HgyNNUZOCOBiJCabSIcGbYuJlQF8UJyYfBaojXsyNhEdQxPRiI+RjXJvI9ei16rAc6Mz</vt:lpwstr>
  </property>
  <property fmtid="{D5CDD505-2E9C-101B-9397-08002B2CF9AE}" pid="5" name="x1ye=10">
    <vt:lpwstr>sMGvv95jqDQ2VSmN8ahlnVCcQM1Qmu8V7BzerYNi2ujukSypf/b7uTNCfr2oiWnpShYq0mU750Xrz260hj0GN/nYBzbhOxVhRfdc7s2sRlsrrRMidh+PbA0rvAhjQ5Uy4yAmhJWUWb++PoPYD8BZnk1jaSKYf4DglBsQMbPjp6WNJxpP5365J6nrDe6943ktgXtNPOdpefzxrhLjlOwkMsT3DZQ1ceB6pcsySWUJk/E+NPQ6nbSiUglI/sqh3gZ</vt:lpwstr>
  </property>
  <property fmtid="{D5CDD505-2E9C-101B-9397-08002B2CF9AE}" pid="6" name="x1ye=11">
    <vt:lpwstr>0pg1FH1tc2ajfwlnGp1FHPqEyR0hf32naTalqPzx+2nQG2YclGRfAUSNEwpYDiumeJY7AQGAmGYiO5jcjW49xwIabb/ovPD3l3iSYqWW1L5xQfWzbs0qj8TfbT3KzAhnvgLmHQIJiQYS79MNWmbg0iZCiprtNanbpM2Zka5/EhKoOfrCGwEuKi8Lhd5XiKsxZ/ZA3jbItu9B7vgRq2EbH+nsu2jmJJ1KsRUyVB1dQeLG9nyI2tgJXr2eRCa1Hi7</vt:lpwstr>
  </property>
  <property fmtid="{D5CDD505-2E9C-101B-9397-08002B2CF9AE}" pid="7" name="x1ye=12">
    <vt:lpwstr>Wgw329as0smpneEcHg+SXKAj/bURqOdNNQ8RBmiCVFGOV2yElMptujBfrCMCg/VHpXmEppzJCFVqIkzK70qQv6RlP6QODdf4zqcX1sOO1ESHSFsKqOlM7GZdYB2G1wlSfcIvcUmV4XGxygywNaY9Z9yU/J/ft5EP6+91GOh2SZlrlpTENiIPNIkm4J0+HNpDgLcoAHiAvyW3FEbUjFOW9npV4wKc6W/HyXTXbcuPx0tiMD37guWux0p1TMVrI5Z</vt:lpwstr>
  </property>
  <property fmtid="{D5CDD505-2E9C-101B-9397-08002B2CF9AE}" pid="8" name="x1ye=13">
    <vt:lpwstr>ThxmJ2YPWa4vXX/nphw+2ZP4MnkbTNiDZ22Rsl0M/jgWql/a6BIcpHUSmMb+9kfCc5JOOW03NlUew4uMbr+j/QBFyZS8xexIImCKBu2NIIXCkxusuabo4RmAF0/r7Cz1Y/gMiuuMRhK2TgF+NCNpDaGMnpB0HjVLLhNV474UWqUIrg88ouc3KtL/VqfuuZUCbqtqI5hHEDLnyt3VJSKeQB4s+ZcdeauHDiaat/dgH9BhOIBz2sX8RfnD0zjzluM</vt:lpwstr>
  </property>
  <property fmtid="{D5CDD505-2E9C-101B-9397-08002B2CF9AE}" pid="9" name="x1ye=14">
    <vt:lpwstr>L1e5XbvFL6svTi+vBX+joHDNrzawca5fAT+kgx0FS5Wa6yxpzChq73FFwWyhJS3+jgQTcIalHIjoaneE9OfIVQhQ7ZUTlx50TICmdZ9s1BrO7Bj1kD0MZXO0lrfgxZ92dg076AKkaGv/bvRfRoveLFLAN9vYT9CnpSr4migL+J7VBMkxX7kj5gKfNtB0xgFM3WghsTcmaTGATkD44PYrwG8MZm3ELBT7gUVehhjmwwu8V5RvpFkkisE7hKe3rmZ</vt:lpwstr>
  </property>
  <property fmtid="{D5CDD505-2E9C-101B-9397-08002B2CF9AE}" pid="10" name="x1ye=15">
    <vt:lpwstr>ecvMNEjKmwGl1iUc/pXyoF3txnNJXLCn60eAUxznqEnwzfFTg4ANQ6eNdSL8vRDUk6+iRsML6HKaTdf9fAU6NEpv/sbTnzxMclGnG9I/8XrqMcu/G1cIciu/xfDlvArMU49Rfh/ifUK9DNY2eEE5lkSUxi83BIIUH9MKk/geEf7GIha1S9hYbGOJEYkcZQsxULDVrxIxEW02vGx0kNXs2Rl7cC03xfCNKpIlooVwuPLOxkRVc8YI+9kRy1Sq7n5</vt:lpwstr>
  </property>
  <property fmtid="{D5CDD505-2E9C-101B-9397-08002B2CF9AE}" pid="11" name="x1ye=16">
    <vt:lpwstr>e62xLyn8GfXtWL01B5pCfueJh/IZQm2xR7RSKGUH6TqMciA1jgTRTvaZqmtcpwTs6gGc+VR8mdF7hk2k0ccAnmnVAP3Pb2dxleq0zuTXES4jzyZuXLBY+XP8o2d1fBqCEJm0bqhVWu+WHzFUTpFOMU2zRZPgSki0yEUdhLVHkd+Ait2Mw5MVchN4curRa0QK32mjYgbr6ezimxliL+bfnbqPMZR5VQhI4PWthgYDzWJvDlOTku6b/pvvweKTkcy</vt:lpwstr>
  </property>
  <property fmtid="{D5CDD505-2E9C-101B-9397-08002B2CF9AE}" pid="12" name="x1ye=17">
    <vt:lpwstr>MgkHmWWmaGrbP4QR8JtAGJ67HCLDKAhWrBIt2VwsbteWKugdlOBheXnuv8SQDzli+GFaF9HdJddYvC7fBeQKRWz0OksloibuMAlRu6TeaaI+QzcIg07qgy/omVlF0F10z+H/WvATgXWkksd53SXvh3vCfLrIj/2ZnjgDKHjJ/fRjPTAi/xLI0KuDcU8r+IXZqkbGFcQeqvWHg8KwPZerH68+12m9TpsDHteC+QcucFpdHp3093e2imW5v9pkfC/</vt:lpwstr>
  </property>
  <property fmtid="{D5CDD505-2E9C-101B-9397-08002B2CF9AE}" pid="13" name="x1ye=18">
    <vt:lpwstr>7+gKLTFI5uco1jT5556TrOS9XTF84NYd4jNBmzAcRMMxp8YbsuhkICTji84Zf05/F1cwmdbKcb6PA0FGPBG4FnIGEUdcka7JF1hRbTbEArIQhaMaJJgLk5Z8cqNDE/1RHTzHunffV1abtaHi58JlLEc5Y7ryR/GB3IhQkC7flK0DyUxWAF/BLmn6jxfpfPMP+zhdZDupwtorTMzs2k9XCxOMz99tW9cuSuMs4BniBKrdLhEZC+gpKIAcnuyNVLE</vt:lpwstr>
  </property>
  <property fmtid="{D5CDD505-2E9C-101B-9397-08002B2CF9AE}" pid="14" name="x1ye=19">
    <vt:lpwstr>dUYyvPkbDxwpv06u+Uv//6Qv8eTt9m5LdUWXnDHsC1S6J1v4LdRHrfwh4kgsHkao8fA/aLKvuoknpT64l8klwazvSidRZaZWoiWsL/fKfFcIRrnm4niS/atPiUJqRXzz/vq2ivkMJVdcesYQIcdA1FJE0OG/afKHZTB1RKU8iGOulg1LlHtH2pUWAL/8pafgvOc/nhqEtyUPKkLUubNkXbFRDKS1I/feF20uzZla+Tfj2O5QAgGRKYXcAR540KD</vt:lpwstr>
  </property>
  <property fmtid="{D5CDD505-2E9C-101B-9397-08002B2CF9AE}" pid="15" name="x1ye=2">
    <vt:lpwstr>iU1lOH9dSn5CXHk61BlXf7LpC3tDF4ytI31lkLA2edptVaq2wRV8P6bU3vKGmmBB469HkXSDql3Sj3D0+S6vzzSipgwSdjS60GoCnkch102R6Ug6/H8dpykIDigCPa807cz0z0z2Bu0msS2/WhMITZ7TOhdZHp4XNtVbviTk1+KNLKObCSyFcMiRwhdaV6BfCqvcxO9/gYR/jaIx/Zz2o/AfX36+JJGi1o9lgJ2z/K/kXPXA1Aj8FFAyS7nUhgs</vt:lpwstr>
  </property>
  <property fmtid="{D5CDD505-2E9C-101B-9397-08002B2CF9AE}" pid="16" name="x1ye=20">
    <vt:lpwstr>OFFSu3BDr6AslOCSAbQUeOxw5y0xcmbJXxSMBAsVZGd17g+6Jm6BAY5Cv64C5b/u9zXEByH0rwSBDaiP1cz0DszwNaJzrHxdA1BeKc5fLHaEcMmQiK7GG0F+yjgkCGLxzqObrTRMIt4TiJFhdtzch5/FQQ3iLVqyQ6ehKfRo7kMLFmwwfyzPw65wwt44iuFGp42U52I60cY4vbQ5rEiDyEguvFoin7x20cCJ5rRt0HHX9G7mzhLrq+1D5TZj3u1</vt:lpwstr>
  </property>
  <property fmtid="{D5CDD505-2E9C-101B-9397-08002B2CF9AE}" pid="17" name="x1ye=21">
    <vt:lpwstr>rk7lRlfM5CsA0dxK7ka2ge1QWmZurRcMDViZ0NQ4DOF2l4JFuky0STQnLn0w42Vjc6JD1x2lUKVSi+6vkz7k+6o7G9xbiepGB+VhR+08NjPOzg2K29XAMjQZZoCum6odRPmOEssdZw5NL6jDTPs/nkvRXQ8LVxGncyk/WSY0CMD+SYeFoqMRhcCjWpW8J/ph+BfwYkNHuN4l+0K0OYJo3tRb79sVeaD12n8nJWsXR361jtdaANpq6wrJ36GzgVa</vt:lpwstr>
  </property>
  <property fmtid="{D5CDD505-2E9C-101B-9397-08002B2CF9AE}" pid="18" name="x1ye=22">
    <vt:lpwstr>o4QGV+F0pb/3S5eY/7pYhmT5XRgKieaj7wghB7emiIgXjUPBxtMdFqCCHeMs6MSfA7eEF2/BbFpBujP/a3GYr7j277nH/N9jctpOVSlG/vS4XWF6AwRFrjFtVvwBABGRGDZegn8g06iMbVZpybJOWSQrOZDAoa2zoQssLi4Z6ZXbaWI1lw7pgYLdLfy+Mk4tRBq8eAjIMGjYzJINWdFmA9119u4VcY3861dN+Bl2M3+Usf5e27yjm4MrlLuuIMV</vt:lpwstr>
  </property>
  <property fmtid="{D5CDD505-2E9C-101B-9397-08002B2CF9AE}" pid="19" name="x1ye=23">
    <vt:lpwstr>HXHssajahtJ/wxEIqTXP1OFRviOGnhS76NG2pwbt7InZh2E859HXyywwCPii9udVENf1dqvjS/JWXx52PDDSNvMEhjRWgOexpFNXpQNqTyhzeahThlE3ndj0wFJ31J4fb7E96efzkFd90c0EbhTRDYSZTd8C5L/gTOoYIuGH7DnS/RVzEy1SJKKHgrZpsQPi3Xcpoug+OH6juskZ4Q6WcQxLNaPSsZznuIswkQOFcE6T7vSwm+nBtDddht/V559</vt:lpwstr>
  </property>
  <property fmtid="{D5CDD505-2E9C-101B-9397-08002B2CF9AE}" pid="20" name="x1ye=24">
    <vt:lpwstr>b9cykUHMmpDrf0ITvXNdZOUS8utqcycFeZXd+EFINHCbzs+d5aI4i3rbj0BSs7Szznt7ZHNIeX+4JkWFoGaH4ciRt2pq9+nx3XLZVIvHFOYMyQTmsdjq6zXqybJqKdQ8ghalKP79bhs5j7JRzkc/GkeVrrZptIohyVxwMbzvABY7JPoT5GG31j+B3YwiUpGcUfDkp9pLjN7hWFEyDuP47cmEOBjR1pxPNFphipM63n0MADmSVHky96csPVQvWo+</vt:lpwstr>
  </property>
  <property fmtid="{D5CDD505-2E9C-101B-9397-08002B2CF9AE}" pid="21" name="x1ye=25">
    <vt:lpwstr>1AIkJXHWxNwQjR/oGji9Q0vWchw1gz/qXDuuZmPCVxB+amIxgiBy7hCBpq7oiapTz8Ly5y89qgAMS1P7gPjFCSpF0E6ESZSC8JeO9mZi8Ji0ZWAKgY2EeboSRu7GVzD8m9FAUhGAt7w8dMF3INIafHNsy0gehDCnQ2D3nPZtLrw5LHj5mm63GjH2DliB0P6oQSYoD1biUcbt9rK+ZOHf3Jp+U/4ilxtsTRkHv8cZfwFah5Vwo2rECu8vCNImJOx</vt:lpwstr>
  </property>
  <property fmtid="{D5CDD505-2E9C-101B-9397-08002B2CF9AE}" pid="22" name="x1ye=26">
    <vt:lpwstr>Vxlg3iEVGoobjX3c/gZUjczmk95x3lyTHrV1KzdL5UaP50n/5zryIxsLD1XrJNDnzsi/FrC2tP1xeUg5nu14PSCLasX+VqXNnpQRm2TE6SSa4IU50kOzi16HVMXxYkVa/3TjYEQ9Bn8s7gKL2vQsQirzEe7AihsAJ3K6cS2wNXRoZyiOYghzPjsGdaTDblF7/MKT2Ul7FqucH35Ly9YSpnqRpv0CSyy6/rZewzAmJHNpt9YVSxjt5Xip/QFyVho</vt:lpwstr>
  </property>
  <property fmtid="{D5CDD505-2E9C-101B-9397-08002B2CF9AE}" pid="23" name="x1ye=27">
    <vt:lpwstr>0VhXMK2fO36TL88wrZlIQURG7fygItNYnkCfsc/ZT0MFUvscDNrygdp8+3ZZ3/XBm9YWxT+Bth8w/WPiLttl5I5Jvxu0MBjhbq4dHEh5db50oKmLJtqKMrTBIvrfqOP2sviB/SQpOeEDJiOLM8wh39TdKImBPFjIWd/ejctLZWMoGKgmdi8Q0KZ81uJ8wjO7EJx82dQJIpFfDm7ICg9OIJPb0o8g2xks4xAxF01D9vcjMaouXhbBgWgPeCGEg0P</vt:lpwstr>
  </property>
  <property fmtid="{D5CDD505-2E9C-101B-9397-08002B2CF9AE}" pid="24" name="x1ye=28">
    <vt:lpwstr>G6K3FFHy9chuIB/WWv6CIW8AgFZdaTnTC8xVw5+FW2c6vYo9ZdEOIJiXOrN741OC+wjgV3+qSjNiiPSJ+uYSiGbqvVQVgs+KyFZxLgIlPfXNGfa5gyF4zC+/Wjc0P8ZshhWNKIymnRfnk1KK2OXv5JYC0iihFKpcdhozsG7/0HMABx+2ff2e/rLTNYP58cM9LbrdSQX1DSCwgf5UrStII9XGUUPFZL3FvqwG/8UAd8YUMTrm93d+gqmNuWtQwaE</vt:lpwstr>
  </property>
  <property fmtid="{D5CDD505-2E9C-101B-9397-08002B2CF9AE}" pid="25" name="x1ye=29">
    <vt:lpwstr>Ej/cLcQ5UEy3Mchuk7RtZemEwEx+h0FEyny4tF917fx74EGEjs0EY5TFkTNojaC4BmzoDC3Rk+PzI9NqXomkOdyukw3WuQwTsZ6Ts5+12sDwE6ZlOXz4P9gwJesxvF2NjGNMhK/PjEj2HVQdo9t0cnXm4l57ox6MYCjpJsHoIjObngnfW6/5M03Fv/hgHMF/Zj+yuKycaEW6q+udUnzXXyO2exheT6JfsxcbszE0pYcS9hsA1qxaocBTsHUh+Sa</vt:lpwstr>
  </property>
  <property fmtid="{D5CDD505-2E9C-101B-9397-08002B2CF9AE}" pid="26" name="x1ye=3">
    <vt:lpwstr>vWclmDwpsQ09tgIfeJmAJWizA3T3l9SWMIx0meu98ghYhItUF7FNwQBVBEAKWorT+ctrwUJLLrzZHxkTmHDYHBPzR4BUmLFjf2Ob9xMSXK392w754cG3gfj0H3w+OVIbtuWYbVaTdoBKPO7eK6FawKNjpX1BKYEFo/H/4YlZWEa+XS+reZrOZk++P2yCFlhtRkQ0OxZbLOs6MUEfAq0Kwoaqv0VJSmrGjIJNDfeZJVljEX8CEdL7JoWKMngz2kD</vt:lpwstr>
  </property>
  <property fmtid="{D5CDD505-2E9C-101B-9397-08002B2CF9AE}" pid="27" name="x1ye=30">
    <vt:lpwstr>MEsP0jKHwSVyW594E/twWiZhJXRcypatig2EDp+wNvM+Us6moTaq+yoOXH3ZDAImqSP89sjQnDHY4dCECLlzHucVTojHuRGceJSqwDMy6B2n+BUCWyedC1x+zYGOmxmp7jxbxjB7WDTJtTYgnTxZlpYLSB5w1/AXDQ5vGewCFSaAPbjrYmhJ0sowUVigm+WsVZg0zxRCTBqvq4n+hq/pF/K7bIjRjQdseAwkSqUImKPyOUuQp2ugmIOIaHHnSMa</vt:lpwstr>
  </property>
  <property fmtid="{D5CDD505-2E9C-101B-9397-08002B2CF9AE}" pid="28" name="x1ye=31">
    <vt:lpwstr>xxUbZ949dRoJ70Gl1uAgdh9KcW7cdCRNx4alfr/Mmuxtk3x0es+NmtVwUfJOxnhIhkicLqObVEK+gbU/tUrBK7NpGNHUQE3ZpIzvt0yLYm34hzM7FnPX9TF6HCfXiMf93kYneSYkr2zaT0Z7dDL6IVtfTQk3O3nTtP4biel0U3jY6vkXNIzzHS66/BBJ8pXEMRx5atfN2s9f+UIezalGrHZpqi86Gu/iUz6yaaDH/TjPT28A9NtH64zfN26oY4N</vt:lpwstr>
  </property>
  <property fmtid="{D5CDD505-2E9C-101B-9397-08002B2CF9AE}" pid="29" name="x1ye=32">
    <vt:lpwstr>RlXykX7ay0TQLkFm3BY9IVlS3A8MzO+q0z84UFr2dKf7w79hfKi9qxHW2nR5+dhf/JfbTUWfhbu708cuiiQ0eCcgpotko1nnSlidrYvinujwShJeRfNyBBVLvIhM7BwewsVtYjI+u1xm8k4LDknx0hccyO8Z+NWwwePokE5l0ayfCIUbLe+KalT/ORBG7o7T7X/3t9wcTlQTDqnGNo+Z1kLYRv/LRXDSfwrlifugZiwWrTuB8AE1eSDxmvKXkFf</vt:lpwstr>
  </property>
  <property fmtid="{D5CDD505-2E9C-101B-9397-08002B2CF9AE}" pid="30" name="x1ye=33">
    <vt:lpwstr>ZSfNrjRLQJt3vRkWHLVan6s4CUxWjZvUlU8xUvs68K9FjP3BO6Bo7tJRp7wt0eJMqkmsCwJo3BM2flv4opDqDBn/sWR9kAlZWAs952ZbAsmiP9DhFrbawFQbVebIvuXuHfb73NvmLYdq4i05Qb3UwfHNAGmruGQvSzT3TqXjWGwhI90N32gVelMKIrHWIPDBHOV9+GrM2+hcfzMnUa61TQU8G2t+RAm6QiISWroxk5ftp59KgFX9A98OiX5NITh</vt:lpwstr>
  </property>
  <property fmtid="{D5CDD505-2E9C-101B-9397-08002B2CF9AE}" pid="31" name="x1ye=34">
    <vt:lpwstr>wh80z5bba0RuXnlceWHOhY4LdLxyIFQBzLNxeu2Kb9uLVLlhrEtF/IeoHsXVz7y4IVDOQE+bjmNeYD7Z7Eg5sHaqNjjWQr5r5AE/VYmeXlidODxll02EEo1qCGp8SVjgJ1sLsjE+hY466/d/HFsBY55D7hdtzNZkdCVTvmc6jqjcCzIzJqpGTMrxjpWfQ4GtGJIEQ3xxeVejDb2E0Ut+L0wkuB61nBh7b8gABiQVEW5bVDiqe0Tdt4I5zhVMqoG</vt:lpwstr>
  </property>
  <property fmtid="{D5CDD505-2E9C-101B-9397-08002B2CF9AE}" pid="32" name="x1ye=35">
    <vt:lpwstr>7CPVAwq9GUDU5kRfP+MF1BotNeZDbmYse+jGGjKyHdFmA33nqH/+Ml8KtWQyTPwR2YXt7+fQeB/rQD/gkd9/vZ3wVnA+YLsj2A1N0BT+h258u/8UK1RIGbRZ49FSujpOp+mK0S2Xt9MU5fa+TN0eVzBL9xM/ogbpKmNbf3ghQjSvmfDnEs1KJdx65mlPH6il8L2d/6GkSeGn0ZGikPyyuILIeDqt1Pygvt+WQ79ldW9lcAFFgtkWTJqJLTGhtZ5</vt:lpwstr>
  </property>
  <property fmtid="{D5CDD505-2E9C-101B-9397-08002B2CF9AE}" pid="33" name="x1ye=36">
    <vt:lpwstr>hVBnpUPMMX9iZ+y8wyxy8f7dPHnO/I+T/grrjzVQ87pFc4nC4stwJfvr1et88BGJ5+aAYu7RhM8uYDG2CHHFA1PDORjsBNvHPvP216+7YXhZHEwLPPFxz4XtfAmkQgXno5WgP6refl2xSqVk9/6FMWAr/OVJ9Bu8mNJdw0VBsWqkZyyDhsCZVdIjT/qIiM5Iev0pN7vsUVJL5+/3+2sXhEzONuWZu7SEtNKgjhDBqcTR0PvQ2vEEgBsiGXoFgtC</vt:lpwstr>
  </property>
  <property fmtid="{D5CDD505-2E9C-101B-9397-08002B2CF9AE}" pid="34" name="x1ye=37">
    <vt:lpwstr>YdNh68JsWpCIQzc0mKPuamr32zkB7Qx4zSAepH45Ff+mvTOd1wuqeiVdMlIy4HOwLfmJvaalMMKEQ6i5fNwp9lVmIoK8QBlUCVY3miXMd00LC5H/Ri9ad9RvLHYCVudUpQUWc9pXQdL78J6DSXMo36Bk4aGWo74+MwwWBi7BJgkrmwfTiFyq4RMtvSDdiW23Q+Qi0bzKd0mA6W/ppY1CyT6D5s2dtdIQOnmVcpqB6c1v1r///MDxn2zhOWOOPmp</vt:lpwstr>
  </property>
  <property fmtid="{D5CDD505-2E9C-101B-9397-08002B2CF9AE}" pid="35" name="x1ye=38">
    <vt:lpwstr>GsTGlvv8eccTjwu+bXe/5U9M2LxkK3Su5seE5w3P5U0N3zPt2/3mw7cJkSCBXaWrv7Yfd4TIc9GHZOmSBItmDvrJ3OYK+rc6koP+vt0QMsq+pt9nfoI6sF/W+/90cjqTXf93vxYEMSJPfe9iVUHmz1M/1x8PPPBCqqWWppN6ZNpWVgI3yKShAmt/Towv5EVdzDuf2r0cVhyg/Am/9/37fbEymSHHHT8QBa8waF4Q9E82R2/BwjT7+FBszTbqHlJ</vt:lpwstr>
  </property>
  <property fmtid="{D5CDD505-2E9C-101B-9397-08002B2CF9AE}" pid="36" name="x1ye=39">
    <vt:lpwstr>RZ3vRm/8T6gnVYUGX+d4j9F9Uk4H1chHvrhnReEm8zi+MqeGHGKakzu5NfO8Dpx3Fbr776qGAfjhkMoOqxhU/ZnjjWlFTpVu3MLqdNk9s75/AKP2wPclSDcq20orQCS4SbwkL+FUwGSyCAtTbaA1FVFQR5UFNdM3dAK+hs/VJuyp8ZCnLnj4q6YOVDwt1I+8TOHHu4f38v5qBfoAvnxd74fQxdncZk2rcfpRqb3RLIGtC4nxvb+XJAX2v4be9xa</vt:lpwstr>
  </property>
  <property fmtid="{D5CDD505-2E9C-101B-9397-08002B2CF9AE}" pid="37" name="x1ye=4">
    <vt:lpwstr>UbHZyU1qQrxvgTRyUjZe2VTi+cIn7tCrsE4Dlusg34jMy1z/kHL7MQyQaVL7W+HI556+pmAos6xrrj9I550Aj9aQkgkczGvvsu6YRh6EaxJUz0/6bwnoJ6Dx1O7Ads2vgXzk0sHRfgAa1Ph5EaezS2tPrpApylk/SqOZsuMHaFvdCHypsXnQWz+9fMI570A6sjH7INsSVD+355SYTW8pDW++UlmLcdcC+5VYWMD8TTI30As0UIkFqlRcTKxwUfe</vt:lpwstr>
  </property>
  <property fmtid="{D5CDD505-2E9C-101B-9397-08002B2CF9AE}" pid="38" name="x1ye=40">
    <vt:lpwstr>yfXo9KQ/5u0ywnGiMAvwyugFBj0yJI97Ei4GS+ieRnn/XVWwA2HbtXlZsHt7CitKkZbowuLfU4oOmtFxCbexmvCef8tejOgO6Lq1MNUIot84xFe0upe0/o2w0aWiiMCMGQiuzdY0wDRg5Pw9muYp73fCpXWzPaaSSDnBsB0JtFhH/qAt/V3A47p8mF+UmO1WmR7q4iTHQ9ZJn7972+5VdWV/acb9UjXZuysyBPsnwNIvRyMmrPo8Nu3osP8Wt04</vt:lpwstr>
  </property>
  <property fmtid="{D5CDD505-2E9C-101B-9397-08002B2CF9AE}" pid="39" name="x1ye=41">
    <vt:lpwstr>CtgThMfhbck1zxSBwZDinftb2m00CNIsvGiIuz7pDEP7mx7iRrn2F+X5PisRMHWVM+lOsQqqBnJZxTE3TTIP1v8oVQZEpU8bBybYnIcWE/0jJTW8aGLQ4dyIp0ub52xvyMkhfQqlHOBjQNm+XcgXnnFOnnyT/LTcS1P3aXQG3dNWfUhFgh1xFLMFBoBLeq3pDFFoG8rsbPSpwzMkGUky5eUWoH/e8HQujt9d/p5KoAq2rjkeiVXtL4eB9P0N6Fx</vt:lpwstr>
  </property>
  <property fmtid="{D5CDD505-2E9C-101B-9397-08002B2CF9AE}" pid="40" name="x1ye=42">
    <vt:lpwstr>WJatBWAnIJhPpP89Q87t64UT/ubwjxXmoDx1o/DKbiezQujvT0VrbpZIQ/HeJsH973buvC37zp2hmzQivLPwgUSSdB0hhs1vwBhTgVL9iT9DgOjuRwPSGIa0f8E20Geft0FC7yEbvq7yQbufolbWiRm1zejv36LBU/55J0gM4afwYgjm/8qqA//UB3izG+2dqs2jmS1cv4Fmpa4PAxTA2nWH/rTerBEco9B1CyNTtXZo6JRZ0AU+NTyZTYE0r6y</vt:lpwstr>
  </property>
  <property fmtid="{D5CDD505-2E9C-101B-9397-08002B2CF9AE}" pid="41" name="x1ye=43">
    <vt:lpwstr>g5HJYjNAZgQbsdlNt0mYz55iCgWv1a0jeSqlUsrtKY7nonYp85axsjc1uD28fzGvo7A7eKddGazlvs1rYb25omT/vkWb/4Gh4WU3phM6lpov2Vxfff1ulgVblFWNzJ+GcOqy4qPjAfnjrbrCkii8b5kI9OdQ2pB5nV+ZMt12fWaUsPEgiMqk3JFyQJGlouLjK7f25ErcIeCOqnPdLA597/FR8IzT0up8V7S9Dzpr22ireeGk948LTbPwM6Gb/Tb</vt:lpwstr>
  </property>
  <property fmtid="{D5CDD505-2E9C-101B-9397-08002B2CF9AE}" pid="42" name="x1ye=44">
    <vt:lpwstr>cS2NS/4TH0b4Jb7wGBPR/Ql4ZDq5bByQ22XbJKwZFgPHy8Oywqq8zLTFCv1SJGq4IWkP19bZ6vMdzRKTWCGx9DmfVz57/3Uy1afXcblVWy+S+DcHle7BDsMGiUwD88XwBELhJZxYybsfcPHcAD1ZE7ZaShFEG2acSLMp9ehhp9YZWwMGLgHU8RkMrg4UqNsqmjkwjy117chcv1jhzwzJ58OjsgoAmnnnDnRnvMufidZGdl3zr2qyvLyg1r9+6+8</vt:lpwstr>
  </property>
  <property fmtid="{D5CDD505-2E9C-101B-9397-08002B2CF9AE}" pid="43" name="x1ye=45">
    <vt:lpwstr>zd4AN6RX50ClSU9O7VnP3WegRUYiVAMpNkoGIaU2e8g8AjSRcsI5bYTm6/zvD3ksKn0dFBRh5egIvRr0JzcJsQEXfghcOiSXSORn+WiaPaJjxNlbzqlq2lL9mXuTeTaJp4NtlrjK3AsmeDeepcZy9XepEyy+I7bWGiB8EgpYtJn9I+LD85P59x6IlfvlDkPsKDvenb84K92EB74WjtR9geHuZ/uVL+LLcEq9/Qa1DggdUe/pWd+of1W4RdkvKGS</vt:lpwstr>
  </property>
  <property fmtid="{D5CDD505-2E9C-101B-9397-08002B2CF9AE}" pid="44" name="x1ye=46">
    <vt:lpwstr>Hz0BTFJVJ8BUVZma/gcPpmqLAnMwZXheWnu1yDN/QNsFtlD1AgkVlydWotLrL1WuYMoG6pavxDp2VA7/BRZKqUcD8vuFR3or8wGUA8PmF9AbQzXDbf1LFm/sHMCfMJG+snBPoPKPlOI9UbKTkVZFD5PRPdh+FT/YcwUtLu5KX6sCgdyiSPthC7X1/6FSSvmkScmvp3zsoTiNC9LLqnILDsLmsXF4H+uhDShXa1V7q4M0PjoFBeFSCEm/37B/h37</vt:lpwstr>
  </property>
  <property fmtid="{D5CDD505-2E9C-101B-9397-08002B2CF9AE}" pid="45" name="x1ye=47">
    <vt:lpwstr>n8DUhfP+1iHwm74K0/05zan2y+RTeRgzcOMtRzCn4u9/oZjEzdkcPL9NWnSBw8e1K7IrbgVewJKieBPtqY7pa7A3W6jW06BaMPSKqtcA0qsE6m2nf4UO2ywJd7PmnY8uLhM42YJqCOvZ2ZWUctei1ZOVm7e871WKJkMmacV2jLd8oC0qDfAhAC3n6izEnkrtVGLyhX+YesR4L9w9Q/dYnnEinKKgU633KC/EHqbsUjvI8+l6Bb3XEF6f6vH45DF</vt:lpwstr>
  </property>
  <property fmtid="{D5CDD505-2E9C-101B-9397-08002B2CF9AE}" pid="46" name="x1ye=48">
    <vt:lpwstr>YJY6G2tYZmLxzMiBSDxKkSPO0GioLw/Xb7shWUD4pLIC1kI7TGI/Q8FBNTxtCB/Kt1MV72+ux8uVZ6gQ1jR04qXdpfpvHMwisHQCctEq1PvpF4LNTPA/jhw4u7WGp/2LK31ktANPEzRCUulFa2xTU77lH42jXNLs5CS2ZtYgFttgOSSQRW3lEO1YVCPSHDPuBrD5QmW0ddDykFxXa4+VPfNtGlzU+AUanK6zyhL/AJUHOCeYDthZDgxDlQ9B/sz</vt:lpwstr>
  </property>
  <property fmtid="{D5CDD505-2E9C-101B-9397-08002B2CF9AE}" pid="47" name="x1ye=49">
    <vt:lpwstr>Sey8dRMSNiChCtEuRlINJ7XjAoMcNTnPUnx+bR6Mc/NtpqvASG5Vk2TAKgVqDvywTbKxjarWQAixk9hVAGmmwv3wq5q2Rhcve4bCsb03v3JtSf5kMiH/oYKZTbDY3tJOHNw+vRI3+bH94ZAxzPPzqjY2wN4YurEBao288S3EA0LBixVQevQ7We7Gihf5CM+n889Ii01wynVwWPLUEIYBd1NLp9q3P6E9Fl/0GpyjhbOclWgw41qGPw8TqAtqgn7</vt:lpwstr>
  </property>
  <property fmtid="{D5CDD505-2E9C-101B-9397-08002B2CF9AE}" pid="48" name="x1ye=5">
    <vt:lpwstr>d6Fb+sbO2s6Sbx5+nkINqXLu4PhzuiXcbgF+JL7/TsYb650M7N7iYP3ZlTOIZ/zsr5RYEIiqnT5QTVu5Nmu6zv4GMmOPyXO+OPBz6vKlpwI2uNLTXobDxFm/+EI/9JLHLsK8+x0ACWUglgjH/nWjZycBgkiMBLzW6vfnk43AYW7osfs4e0s9JGi/jfi1eFqynkSv8N4hj5108e6FocE/98NnKzC6CkR8HJ1uKqHEjxAC1bRT3oKGzIOT8d8fLbB</vt:lpwstr>
  </property>
  <property fmtid="{D5CDD505-2E9C-101B-9397-08002B2CF9AE}" pid="49" name="x1ye=50">
    <vt:lpwstr>Jx/q7g9o6hpFFx1Vee/nbmiCYevNLezwqsA2NvCGDAES/EBZdBoVIS83jHZxsf7+Ip/DOxiIrJrYYZRMRAHcxjGLKtazCEmSAGUljcIU4tCzot6WFvXAJiSC/2PHQR3cIhw/E/6ZoECI4kyYGu7QlnCID88JqK64T+XMWFYbjxsfb3KrqGujMWzOlWjE8+rSKkraCPrVHN5bC0+PFGXpaoYc3QtqUMMczokN6o2r84yrb7xxS8/vlUcYbiPDvyM</vt:lpwstr>
  </property>
  <property fmtid="{D5CDD505-2E9C-101B-9397-08002B2CF9AE}" pid="50" name="x1ye=51">
    <vt:lpwstr>wWp1flu4I2DjKJ/MfOHmKPiqVyl8t4uHuKCYJcKcTrqeU2PkHttRDH3uraKGGpyxNRo/SimIgAL2Q56bTqpXv9cLS52JqE/I6UXRngX7OeTAgUCgdP+JeNZUINDSqOUYuAfNz0Pm62Bag0Hl+1vTEAGN4dGuRjUCHHUL24Phim3QJBobXqYe4uUT7/hL+uoP/ep1sqt/c93abt5Ux0KFYSPPPYXIMTVMOTSlSlRO4I16auoP1n0YYEWNRkzPJez</vt:lpwstr>
  </property>
  <property fmtid="{D5CDD505-2E9C-101B-9397-08002B2CF9AE}" pid="51" name="x1ye=52">
    <vt:lpwstr>Ryo0CBDfN8ijY2AomJy7zwxkme2j1eCEanvnfmdRLohTpgLil9NDYfbf1yUg8EKYoanJKZNDTGC/nvyZ5B+hsE9rDpj4h5DEk6bzLZsEVM7cvWKB+9gx5kX3S4OS1lgK/qSYPrqsOHRSOk1MkUYnIVELpXxePTzAfsMDTdRII6i0pmTiKfwIpcnSNCjR03KYxMD+oNIa55yTcTZKWfTQkT/CD5V0nB/yi7aSfEMs4X52+ZBMKu1oyRig6WxhasY</vt:lpwstr>
  </property>
  <property fmtid="{D5CDD505-2E9C-101B-9397-08002B2CF9AE}" pid="52" name="x1ye=53">
    <vt:lpwstr>jrMSRpv3hoNnQnKp3o95EtraTZlLs69fY6SeuazWyAYhySL1Rw2QkN3QAS4fKuJbPrg+4URentArAKdUVt5ce6c9Gv69LXiM4Z2E79GPw67VbGi2TmKGaVMU9Uf4xbb0NIqHMNJPYdFv2IpJBQe6Sh1H3owG9XjRUDAFEnZ0vWk0VfYzzrSjG2VpmX/vPiiLChUuR6qMjRSmZMc/sT4+cL1vgr3rT7YevDMlbsTv/BHuS0tgy6Ltxk2l7DG2mFQ</vt:lpwstr>
  </property>
  <property fmtid="{D5CDD505-2E9C-101B-9397-08002B2CF9AE}" pid="53" name="x1ye=54">
    <vt:lpwstr>U6gYVT/iRr9mavbqXVjqJhRLCIbxAeaDRsKdkwi8dz7FglqPNY7ZnbRLWg4VzHUlDfiTUraevqB6F57CI2OpX0kHC+kU8suPTBy2NVjnIhc9l+nOH1FzYmMwRx+FW9a8YtxqVPRNnA+47XOepG3rfA3hbG+n5/o3r+hvSujoEfRkBHCuzTbfdWS0a4hYsoztGsjjiwkOVsz7B/eT4XpSnt8fBibqRC9srSU1fDi+DH2HIeEpuxqwlpt/uzwg6+J</vt:lpwstr>
  </property>
  <property fmtid="{D5CDD505-2E9C-101B-9397-08002B2CF9AE}" pid="54" name="x1ye=55">
    <vt:lpwstr>2cK3XqdUfyMPcXJCMf9ctoYCFGQPv0flQmBbsde6NEMqrFL5dGakHi6m4xjGhpVcpFtSMvQ98xkKtFqWz4/ICt7usDDCrFtZW28sNLI/XTk/DKn8G9dHYhuZ/hPs27M6olF3NQEHP7MMtr7jmW1781cioRyoUWAOxffJVu831GMPIQO2pW+4SP1JLDBiirrJn+EQ7RzCiX/sjmIG0f+lSxyG7EWAM4vBl1/hMbGiuwQQRhTDDTDV5Gzckf5JodN</vt:lpwstr>
  </property>
  <property fmtid="{D5CDD505-2E9C-101B-9397-08002B2CF9AE}" pid="55" name="x1ye=56">
    <vt:lpwstr>nNcnJIxY4rkPvSrJwvqH7f1JyUzprs5rwpo3VmuURrAqfM/68qVvSIrZeN6x2ew+VGZ4+WIzavr5r3+6bMRIF8KCipAN7TCUWqkK8tFOsz4ajAiqtslkUgMxt2t6QywinkY/d2VSc5sutpjYNxM/jJ5uVXo9UL8ZX6TZBLbHP1tT8wXeyp+umzqIM1Vj9oRK+mpOZ/0EFKDmIJhPukf4mm2t7st89T/DrCYN8LBfjL86GQiJjFt3sO2c9FFsdNV</vt:lpwstr>
  </property>
  <property fmtid="{D5CDD505-2E9C-101B-9397-08002B2CF9AE}" pid="56" name="x1ye=57">
    <vt:lpwstr>sIoFCHU/CmGJOXDZHu6P3FF9f2HPRsunnLZy68cD28zfh0s9xoz5OIGeax24tZ2REg6chsipcIt+qn/dCaPsPA8/0h2wa8cN3bfaS2rB5fA4oYuWOk+QSEfq0M6kC7Y+t35//o6kQslfbrUxtSNb7an0tsEuJY4NAux8B9tSMqBMVpCEts/mn7jf5uGdD3YA78Ckl/sN/YWPmFLFdj0TgOdm9ESrxX69TLz0gnOVESvZSviMTdpogaG3V+dexLs</vt:lpwstr>
  </property>
  <property fmtid="{D5CDD505-2E9C-101B-9397-08002B2CF9AE}" pid="57" name="x1ye=58">
    <vt:lpwstr>Tlxry6hiO6n++J5JRhpYYmKhfVR1nheJ+6HrjCCvqe++VdqLCIxZol2LD+7nMRQfRRwM79IWD6ZLYF+Bur2kXkPfuHeNzz+wTBEKFXbemIemADIcNZ551kfQVsZGa90y13kbjIIjqv6jV7P+MtU/eOcE6aNhgfL4CG/4GhrzTbVY9RIrjLYwEnGJSZfqJppKVgEQyCD/6xSeZ8SPwwn+a5UlYnbpB6Slhqnf2+QYZDD/YLmrivVwR/6bx1Xm5SG</vt:lpwstr>
  </property>
  <property fmtid="{D5CDD505-2E9C-101B-9397-08002B2CF9AE}" pid="58" name="x1ye=59">
    <vt:lpwstr>lYUF+D72Kz820nQ2NLKJg/Cl8hVIiw2x0wgDFlkpU3cyAaBlfOMWkGI3n0m+tJXC0JpWKOzYtBKizeGi3xz+1DLntMiPH9ASAbMKQWmUfLUYEy9o8Pc/HqajUfOUFrDmPhIkQLoesOV8P1G8Zgwltw2BYJlHX2YCbzpSGpRZMv0ucGJMtUmAjhRQQ6+P/A6Oizrs2zQammcbPgyIRqCIqDvCgJV/wLdogbGYpO9FbHDSn1X4yn+fksd/qs6dhFO</vt:lpwstr>
  </property>
  <property fmtid="{D5CDD505-2E9C-101B-9397-08002B2CF9AE}" pid="59" name="x1ye=6">
    <vt:lpwstr>heP1wzzyHsorjmYDU1Z/QTHlIxKW940dd3T1CrTwAOZw1g8GKjBBblSQU/yRJOr7/BGVW+ZAUWv8ONSxXFEB9kd0kOryUnIO/RhLvcG7J2i3VgXDtSOnQmNu+x05VSwqUmPk8JMYlsH4pvHZveLPeM111zdMBluSyEzM91uRXR9YFKalBS0LKUp6E1vhJsH451xXv3YN4qKY3JBH+WtC1Z5LPWQEQs4B6fgocyNjTMorSP5Lcp6UX8lUmfb5xgj</vt:lpwstr>
  </property>
  <property fmtid="{D5CDD505-2E9C-101B-9397-08002B2CF9AE}" pid="60" name="x1ye=60">
    <vt:lpwstr>BwNHfhYfSoOtQ8V1ct2nvjNw+tWg+QHMc/ZrBRE8URD0GkB+f8eKAEZmGGKeC+i859sUvGKyjYIQ4bQXAvX/j0XN6nkgywZsBMBLbgF3Qzas26+/mUoEGfTH5g1LXRjoaN/TSN+auUXNjAJZ+BPelGseiAVM03YIqEFmb90fe5mCnr811xgc+zkZoL0kazdxla7Da+MQH15+mbI6frRrBufp1mw6f9wGgqt2YxXD/07XavNrB3cHie79x/duaMX</vt:lpwstr>
  </property>
  <property fmtid="{D5CDD505-2E9C-101B-9397-08002B2CF9AE}" pid="61" name="x1ye=61">
    <vt:lpwstr>HagI7/meGrGC1w4QdrGWSsMrjYmQYvS/1KrlhYB9dMDAmpRs9lHEQctRyv53oOewy55ETuuPPZ3+COz/Iaqu0yERISFj0EimpLoOnwg634oDtWVhzimMtnwrMaRPQzYc5WFSEJrR+Vq4Jh4Y0CiONwV48BPS30mGndBVD7mWPGihXEzezioHTb4V3U9zysqHPRPj+FImhkFqv03DHrd3q14hQB+oxvqD42HV3nJ/bTRrCWD9JenRzXfSQJNHHPT</vt:lpwstr>
  </property>
  <property fmtid="{D5CDD505-2E9C-101B-9397-08002B2CF9AE}" pid="62" name="x1ye=62">
    <vt:lpwstr>6xeSPMPPeXdYp9X+CyQeiWIDeah7q7IEJfXdrOeT21nM3vHgHXSMELNv00dbCFx+pY0FMLWu3VBRGTHgTcSdX4ZjJStWT00a6/xp0JxxZ9no9CP7o2ZBXO/DyKkim0KDgr0+8VLXwXllQlko+3klikkvsljE/7vBjbE1i1sVNX5oHXP7LXpL+Bi86ENDIvPGx9fe5GKyAMKcpPbTzclvYwSDXPjDGAvCZ40ytggaRvY7AxLzgwrSXcBF0dTqElQ</vt:lpwstr>
  </property>
  <property fmtid="{D5CDD505-2E9C-101B-9397-08002B2CF9AE}" pid="63" name="x1ye=63">
    <vt:lpwstr>UOcHvA/njgvG6CzKF6jYMtoeAtqUUv25B2SHxJuE7xfckNpwit5e2+7yhzCM93q/JimKiKQSPQ5oOu5GHy09ZiajfAXhPaPkKRg+XPd6Wn9ArQLjxn5nCKjfhARVkJ6gMLVFdhrIkdLXuSir8dhbikySYpR+M2CSDPiONWYuWiSGqQpuMGdElsXgGgqRN2l5DYhiJnpTZhfCGAFlt210c5Lm0HjOf5jPm+xO4LR3nBHv2c1BhwVmpF3ylwjr/bU</vt:lpwstr>
  </property>
  <property fmtid="{D5CDD505-2E9C-101B-9397-08002B2CF9AE}" pid="64" name="x1ye=64">
    <vt:lpwstr>Ok0wb5VWCc1auZ45CNI/hxGuksjoAyc4HIA5Ea4AeAiKW3XNCRncx8RY21IEviUF3rsd5XM0EqbXEiW3BCYnz+tuLT/YrIu/2r7DAhtrfiPj1liaO8W9nY54w8qEUh93uMu4BFka/f+XdkMB6YJf44Z9KU4ZjSzn8JC45tgWTKagrjc9c3pqhPCpF3FYyEdaxIZk81cSitgXXpIZALgdGdgruAhW/pSyJ2yG+2PSWdVwYRB0lAj72PISjRW154v</vt:lpwstr>
  </property>
  <property fmtid="{D5CDD505-2E9C-101B-9397-08002B2CF9AE}" pid="65" name="x1ye=65">
    <vt:lpwstr>W96gemF7ZGYxo1zdLNK40cC1C94NIXHtNsEeZOrFjSW4LDFo7tIyxUFw9z6UAld//rF3+U+vAou3vLSNPT/NGvPVeAt8MCYgpBL9YFovyBbFBFcnCK3lbQBd609oiWtGu5CqfD2EzyHeqQZbhr3qZjf6cXBsRNaNUXmEcYLTy4M/STPwWX3XuLpa8UCXFSPN4ZJNredwXSl0fHQjooomr2gBN/lYAFkT3LLdNtEu2AV9hQSRx+FSiFD6Z9X8VD2</vt:lpwstr>
  </property>
  <property fmtid="{D5CDD505-2E9C-101B-9397-08002B2CF9AE}" pid="66" name="x1ye=66">
    <vt:lpwstr>Th1+apGin0plylGs2oceIchPNBOnnRr9WJdTOMglU3RmkoP1WesLZIciFBbVKUX9YIc5PfPL8TtQkcKS0Knp6sO2uptGBlt41SRTlXOpy4x2LtBKuoKOXfPmQ2DcUbvcbZxijT/1ZVZFmUERQYXBzpXmmU7+1qUF7gmx6e4lec6BGZbpoXauboblgcaeiUHWZZ5hOQkpWREaAfGmnqGuWfn2YaHmLh5m2WkmOUXVnpGpQMDJbKMI9s87Q0n8xsn</vt:lpwstr>
  </property>
  <property fmtid="{D5CDD505-2E9C-101B-9397-08002B2CF9AE}" pid="67" name="x1ye=67">
    <vt:lpwstr>8TiAgO/JHftbKdwl1z9ivJC82RbAPkicuQMQgAA</vt:lpwstr>
  </property>
  <property fmtid="{D5CDD505-2E9C-101B-9397-08002B2CF9AE}" pid="68" name="x1ye=7">
    <vt:lpwstr>hSxWzBsNQWGfk4yelHtnwS3n/yBfCFazGVLsW084OcRjDIbFaW2AyHiu8661fnGJkCkB6e+JYdN7SWfI+WBDonQlCXSjYfPLcTsm4oSNLxlUZdQzVLGB44Fx0DfH9uRJipT/MWM3fskRqLisbWodsv9a8ozGpGcZ9k4bKrw93xgx3bgBEPH76Ru6eU5TrhX9DTHLtwuu268FhX1H5DyWA4+QQXjwC2JsOveH092NulNhewMlZU8EDSlkoBGBtiH</vt:lpwstr>
  </property>
  <property fmtid="{D5CDD505-2E9C-101B-9397-08002B2CF9AE}" pid="69" name="x1ye=8">
    <vt:lpwstr>0f68DPGrwrplfFcs19daEsHKL05//Fpk1n7gYFDRrUk7F9czzrMfXWxLSBon1lGIwGr9KSqOVwToTVA5/PV9BCBWdh+h7pQOWCztERpjo2YjvltEIcT8PLzjCS5RHPugy8sBB+6T9HPd+A1WyjRJDTmEMJLcXPorH7qrtpAcf/r+V05kZIg7mreSqO+icAppowS23/9d5V8/DwY028IZnhoSU5iIaHOY0uUq2y0T+E3rAiZeMBM+10NgcOvTnrV</vt:lpwstr>
  </property>
  <property fmtid="{D5CDD505-2E9C-101B-9397-08002B2CF9AE}" pid="70" name="x1ye=9">
    <vt:lpwstr>xr+Tn55YKnP0SZDUTASVe0lwFNDkx86AfNuJDhEht0gcRq+Zou0skVfXB+mWzYoyfKHn0Ki2T04k3jVdngq5sZ0KsN7Br6WBsgjEB7vK55SVKkbj3fl/R7XyUxX3oZz5+HfQIYDpb/L54qlB7HFZtBorS0lhsLBIzJ7S3Ana0NJeuxtJa8MEuHMIa5AxNpCRgQz8E7uLQG6D5ahHdSgY9Wz6uLqeJKnMtsEmFtFbjYPn12MVyfpQ2Qc24ZZ0BRH</vt:lpwstr>
  </property>
</Properties>
</file>